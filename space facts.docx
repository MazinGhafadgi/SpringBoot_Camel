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7EC59" w14:textId="77777777" w:rsidR="0036481C" w:rsidRPr="0036481C" w:rsidRDefault="0036481C">
      <w:pPr>
        <w:rPr>
          <w:rFonts w:ascii="Bernard MT Condensed" w:hAnsi="Bernard MT Condensed" w:cs="Arial"/>
          <w:sz w:val="72"/>
          <w:szCs w:val="72"/>
          <w:lang w:val="en-US"/>
        </w:rPr>
      </w:pPr>
      <w:r w:rsidRPr="0036481C">
        <w:rPr>
          <w:rFonts w:ascii="Arial" w:hAnsi="Arial" w:cs="Arial"/>
          <w:sz w:val="52"/>
          <w:szCs w:val="52"/>
          <w:lang w:val="en-US"/>
        </w:rPr>
        <w:t xml:space="preserve">              </w:t>
      </w:r>
      <w:r>
        <w:rPr>
          <w:rFonts w:ascii="Arial" w:hAnsi="Arial" w:cs="Arial"/>
          <w:sz w:val="52"/>
          <w:szCs w:val="52"/>
          <w:lang w:val="en-US"/>
        </w:rPr>
        <w:t xml:space="preserve">       </w:t>
      </w:r>
      <w:proofErr w:type="gramStart"/>
      <w:r w:rsidR="00DE2317">
        <w:rPr>
          <w:rFonts w:ascii="Bernard MT Condensed" w:hAnsi="Bernard MT Condensed" w:cs="Arial"/>
          <w:b/>
          <w:sz w:val="72"/>
          <w:szCs w:val="72"/>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space</w:t>
      </w:r>
      <w:proofErr w:type="gramEnd"/>
      <w:r w:rsidR="00DE2317">
        <w:rPr>
          <w:rFonts w:ascii="Bernard MT Condensed" w:hAnsi="Bernard MT Condensed" w:cs="Arial"/>
          <w:b/>
          <w:sz w:val="72"/>
          <w:szCs w:val="72"/>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facts</w:t>
      </w:r>
      <w:r w:rsidRPr="0036481C">
        <w:rPr>
          <w:rFonts w:ascii="Bernard MT Condensed" w:hAnsi="Bernard MT Condensed" w:cs="Arial"/>
          <w:sz w:val="72"/>
          <w:szCs w:val="72"/>
          <w:lang w:val="en-US"/>
        </w:rPr>
        <w:t xml:space="preserve">       </w:t>
      </w:r>
    </w:p>
    <w:p w14:paraId="4C52E1E8" w14:textId="77777777" w:rsidR="0036481C" w:rsidRPr="00E043FC" w:rsidRDefault="0036481C">
      <w:pPr>
        <w:rPr>
          <w:rFonts w:ascii="Arial" w:hAnsi="Arial" w:cs="Arial"/>
          <w:sz w:val="28"/>
          <w:szCs w:val="28"/>
          <w:lang w:val="en-US"/>
        </w:rPr>
      </w:pPr>
    </w:p>
    <w:p w14:paraId="22B15760" w14:textId="77777777" w:rsidR="00E043FC" w:rsidRPr="00E043FC" w:rsidRDefault="00E043FC" w:rsidP="00E043FC">
      <w:pPr>
        <w:widowControl w:val="0"/>
        <w:numPr>
          <w:ilvl w:val="0"/>
          <w:numId w:val="1"/>
        </w:numPr>
        <w:tabs>
          <w:tab w:val="left" w:pos="220"/>
          <w:tab w:val="left" w:pos="720"/>
        </w:tabs>
        <w:autoSpaceDE w:val="0"/>
        <w:autoSpaceDN w:val="0"/>
        <w:adjustRightInd w:val="0"/>
        <w:spacing w:after="260"/>
        <w:ind w:hanging="720"/>
        <w:rPr>
          <w:rFonts w:ascii="Bernard MT Condensed" w:hAnsi="Bernard MT Condensed" w:cs="Arial"/>
          <w:lang w:val="en-US"/>
        </w:rPr>
      </w:pPr>
      <w:r w:rsidRPr="00E043FC">
        <w:rPr>
          <w:rFonts w:ascii="Bernard MT Condensed" w:hAnsi="Bernard MT Condensed" w:cs="Arial"/>
          <w:lang w:val="en-US"/>
        </w:rPr>
        <w:t xml:space="preserve">An astronaut or cosmonaut is a person trained by a spaceflight program to lead, pilot or be a </w:t>
      </w:r>
      <w:proofErr w:type="gramStart"/>
      <w:r w:rsidRPr="00E043FC">
        <w:rPr>
          <w:rFonts w:ascii="Bernard MT Condensed" w:hAnsi="Bernard MT Condensed" w:cs="Arial"/>
          <w:lang w:val="en-US"/>
        </w:rPr>
        <w:t>crew member</w:t>
      </w:r>
      <w:proofErr w:type="gramEnd"/>
      <w:r w:rsidRPr="00E043FC">
        <w:rPr>
          <w:rFonts w:ascii="Bernard MT Condensed" w:hAnsi="Bernard MT Condensed" w:cs="Arial"/>
          <w:lang w:val="en-US"/>
        </w:rPr>
        <w:t xml:space="preserve"> of an expedition to </w:t>
      </w:r>
      <w:hyperlink r:id="rId6" w:history="1">
        <w:r w:rsidRPr="00E043FC">
          <w:rPr>
            <w:rFonts w:ascii="Bernard MT Condensed" w:hAnsi="Bernard MT Condensed" w:cs="Arial"/>
            <w:color w:val="0000E9"/>
            <w:lang w:val="en-US"/>
          </w:rPr>
          <w:t>space</w:t>
        </w:r>
      </w:hyperlink>
      <w:r w:rsidRPr="00E043FC">
        <w:rPr>
          <w:rFonts w:ascii="Bernard MT Condensed" w:hAnsi="Bernard MT Condensed" w:cs="Arial"/>
          <w:lang w:val="en-US"/>
        </w:rPr>
        <w:t xml:space="preserve"> on a spacecraft.</w:t>
      </w:r>
    </w:p>
    <w:p w14:paraId="0871CC67" w14:textId="77777777" w:rsidR="00E043FC" w:rsidRPr="00E043FC" w:rsidRDefault="00E043FC" w:rsidP="00E043FC">
      <w:pPr>
        <w:widowControl w:val="0"/>
        <w:numPr>
          <w:ilvl w:val="0"/>
          <w:numId w:val="1"/>
        </w:numPr>
        <w:tabs>
          <w:tab w:val="left" w:pos="220"/>
          <w:tab w:val="left" w:pos="720"/>
        </w:tabs>
        <w:autoSpaceDE w:val="0"/>
        <w:autoSpaceDN w:val="0"/>
        <w:adjustRightInd w:val="0"/>
        <w:spacing w:after="260"/>
        <w:ind w:hanging="720"/>
        <w:rPr>
          <w:rFonts w:ascii="Bernard MT Condensed" w:hAnsi="Bernard MT Condensed" w:cs="Arial"/>
          <w:lang w:val="en-US"/>
        </w:rPr>
      </w:pPr>
      <w:r w:rsidRPr="00E043FC">
        <w:rPr>
          <w:rFonts w:ascii="Bernard MT Condensed" w:hAnsi="Bernard MT Condensed" w:cs="Arial"/>
          <w:lang w:val="en-US"/>
        </w:rPr>
        <w:t xml:space="preserve">The "edge of space" is scientifically accepted to be 100 km (62 mi) above sea level at the 'Karman line'. As of June 2013, a total of 532 people representing 36 nations have been above the Karman Line and therefore have reached outer space. </w:t>
      </w:r>
    </w:p>
    <w:p w14:paraId="10BB4CAF" w14:textId="77777777" w:rsidR="0036481C" w:rsidRDefault="00E043FC">
      <w:pPr>
        <w:rPr>
          <w:rFonts w:ascii="Bernard MT Condensed" w:hAnsi="Bernard MT Condensed" w:cs="Arial"/>
          <w:lang w:val="en-US"/>
        </w:rPr>
      </w:pPr>
      <w:r w:rsidRPr="00E043FC">
        <w:rPr>
          <w:rFonts w:ascii="Bernard MT Condensed" w:hAnsi="Bernard MT Condensed" w:cs="Arial"/>
          <w:lang w:val="en-US"/>
        </w:rPr>
        <w:t xml:space="preserve">The first person to reach space was Soviet, Yuri Gagarin, in 1961, on board the spacecraft </w:t>
      </w:r>
      <w:proofErr w:type="spellStart"/>
      <w:r w:rsidRPr="00E043FC">
        <w:rPr>
          <w:rFonts w:ascii="Bernard MT Condensed" w:hAnsi="Bernard MT Condensed" w:cs="Arial"/>
          <w:lang w:val="en-US"/>
        </w:rPr>
        <w:t>Vostok</w:t>
      </w:r>
      <w:proofErr w:type="spellEnd"/>
      <w:r w:rsidRPr="00E043FC">
        <w:rPr>
          <w:rFonts w:ascii="Bernard MT Condensed" w:hAnsi="Bernard MT Condensed" w:cs="Arial"/>
          <w:lang w:val="en-US"/>
        </w:rPr>
        <w:t xml:space="preserve"> </w:t>
      </w:r>
      <w:proofErr w:type="gramStart"/>
      <w:r w:rsidRPr="00E043FC">
        <w:rPr>
          <w:rFonts w:ascii="Bernard MT Condensed" w:hAnsi="Bernard MT Condensed" w:cs="Arial"/>
          <w:lang w:val="en-US"/>
        </w:rPr>
        <w:t>1,</w:t>
      </w:r>
      <w:proofErr w:type="gramEnd"/>
      <w:r w:rsidRPr="00E043FC">
        <w:rPr>
          <w:rFonts w:ascii="Bernard MT Condensed" w:hAnsi="Bernard MT Condensed" w:cs="Arial"/>
          <w:lang w:val="en-US"/>
        </w:rPr>
        <w:t xml:space="preserve"> he orbited </w:t>
      </w:r>
      <w:hyperlink r:id="rId7" w:history="1">
        <w:r w:rsidRPr="00E043FC">
          <w:rPr>
            <w:rFonts w:ascii="Bernard MT Condensed" w:hAnsi="Bernard MT Condensed" w:cs="Arial"/>
            <w:color w:val="0000E9"/>
            <w:lang w:val="en-US"/>
          </w:rPr>
          <w:t>Earth</w:t>
        </w:r>
      </w:hyperlink>
      <w:r w:rsidRPr="00E043FC">
        <w:rPr>
          <w:rFonts w:ascii="Bernard MT Condensed" w:hAnsi="Bernard MT Condensed" w:cs="Arial"/>
          <w:lang w:val="en-US"/>
        </w:rPr>
        <w:t xml:space="preserve"> for 108 minutes.</w:t>
      </w:r>
    </w:p>
    <w:p w14:paraId="7C799110" w14:textId="77777777" w:rsidR="00E043FC" w:rsidRDefault="00E043FC">
      <w:pPr>
        <w:rPr>
          <w:rFonts w:ascii="Bernard MT Condensed" w:hAnsi="Bernard MT Condensed" w:cs="Arial"/>
          <w:lang w:val="en-US"/>
        </w:rPr>
      </w:pPr>
    </w:p>
    <w:p w14:paraId="5EBF1B8E" w14:textId="77777777" w:rsidR="00E043FC" w:rsidRDefault="00E043FC">
      <w:pPr>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Helvetica" w:hAnsi="Helvetica" w:cs="Helvetica"/>
          <w:noProof/>
          <w:lang w:val="en-US"/>
        </w:rPr>
        <w:drawing>
          <wp:inline distT="0" distB="0" distL="0" distR="0" wp14:anchorId="45DB486A" wp14:editId="0875D750">
            <wp:extent cx="3079901" cy="169954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5799" cy="1702800"/>
                    </a:xfrm>
                    <a:prstGeom prst="rect">
                      <a:avLst/>
                    </a:prstGeom>
                    <a:noFill/>
                    <a:ln>
                      <a:noFill/>
                    </a:ln>
                  </pic:spPr>
                </pic:pic>
              </a:graphicData>
            </a:graphic>
          </wp:inline>
        </w:drawing>
      </w:r>
      <w:proofErr w:type="gramStart"/>
      <w:r w:rsidR="00D37B65">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picture</w:t>
      </w:r>
      <w:proofErr w:type="gramEnd"/>
      <w:r w:rsidR="00D37B65">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of the man in space searching</w:t>
      </w:r>
    </w:p>
    <w:p w14:paraId="64910374" w14:textId="77777777" w:rsidR="00DE2317" w:rsidRDefault="00DE2317">
      <w:pPr>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2A3E766C" w14:textId="77777777" w:rsidR="00DE2317" w:rsidRDefault="00DE2317">
      <w:pPr>
        <w:rPr>
          <w:rFonts w:ascii="Bernard MT Condensed" w:hAnsi="Bernard MT Condensed" w:cs="Arial"/>
          <w:lang w:val="en-US"/>
        </w:rPr>
      </w:pPr>
      <w:r w:rsidRPr="00DE2317">
        <w:rPr>
          <w:rFonts w:ascii="Bernard MT Condensed" w:hAnsi="Bernard MT Condensed" w:cs="Arial"/>
          <w:lang w:val="en-US"/>
        </w:rPr>
        <w:t xml:space="preserve">The first woman in space was Soviet </w:t>
      </w:r>
      <w:proofErr w:type="spellStart"/>
      <w:r w:rsidRPr="00DE2317">
        <w:rPr>
          <w:rFonts w:ascii="Bernard MT Condensed" w:hAnsi="Bernard MT Condensed" w:cs="Arial"/>
          <w:lang w:val="en-US"/>
        </w:rPr>
        <w:t>Valentina</w:t>
      </w:r>
      <w:proofErr w:type="spellEnd"/>
      <w:r w:rsidRPr="00DE2317">
        <w:rPr>
          <w:rFonts w:ascii="Bernard MT Condensed" w:hAnsi="Bernard MT Condensed" w:cs="Arial"/>
          <w:lang w:val="en-US"/>
        </w:rPr>
        <w:t xml:space="preserve"> Tereshkova, in 1963. She orbited Earth for nearly 3 days aboard </w:t>
      </w:r>
      <w:proofErr w:type="spellStart"/>
      <w:r w:rsidRPr="00DE2317">
        <w:rPr>
          <w:rFonts w:ascii="Bernard MT Condensed" w:hAnsi="Bernard MT Condensed" w:cs="Arial"/>
          <w:lang w:val="en-US"/>
        </w:rPr>
        <w:t>Vostok</w:t>
      </w:r>
      <w:proofErr w:type="spellEnd"/>
      <w:r w:rsidRPr="00DE2317">
        <w:rPr>
          <w:rFonts w:ascii="Bernard MT Condensed" w:hAnsi="Bernard MT Condensed" w:cs="Arial"/>
          <w:lang w:val="en-US"/>
        </w:rPr>
        <w:t xml:space="preserve"> 6.</w:t>
      </w:r>
      <w:r>
        <w:rPr>
          <w:rFonts w:ascii="Bernard MT Condensed" w:hAnsi="Bernard MT Condensed" w:cs="Arial"/>
          <w:lang w:val="en-US"/>
        </w:rPr>
        <w:t xml:space="preserve"> </w:t>
      </w:r>
    </w:p>
    <w:p w14:paraId="3951DBAF" w14:textId="77777777" w:rsidR="00DE2317" w:rsidRDefault="00DE2317">
      <w:pPr>
        <w:rPr>
          <w:rFonts w:ascii="Bernard MT Condensed" w:hAnsi="Bernard MT Condensed" w:cs="Arial"/>
          <w:lang w:val="en-US"/>
        </w:rPr>
      </w:pPr>
      <w:r w:rsidRPr="00DE2317">
        <w:rPr>
          <w:rFonts w:ascii="Bernard MT Condensed" w:hAnsi="Bernard MT Condensed" w:cs="Arial"/>
          <w:lang w:val="en-US"/>
        </w:rPr>
        <w:t xml:space="preserve">Russian, Sergei </w:t>
      </w:r>
      <w:proofErr w:type="spellStart"/>
      <w:r w:rsidRPr="00DE2317">
        <w:rPr>
          <w:rFonts w:ascii="Bernard MT Condensed" w:hAnsi="Bernard MT Condensed" w:cs="Arial"/>
          <w:lang w:val="en-US"/>
        </w:rPr>
        <w:t>Krikalev</w:t>
      </w:r>
      <w:proofErr w:type="spellEnd"/>
      <w:r w:rsidRPr="00DE2317">
        <w:rPr>
          <w:rFonts w:ascii="Bernard MT Condensed" w:hAnsi="Bernard MT Condensed" w:cs="Arial"/>
          <w:lang w:val="en-US"/>
        </w:rPr>
        <w:t>, has been to space 6 times including on two ISS expeditions and has spent a total of 803 days, 9 hours and 39 minutes (or 2.2 years) in space, more than any other human who has ever lived (as at 2013).</w:t>
      </w:r>
    </w:p>
    <w:p w14:paraId="1465A93C" w14:textId="77777777" w:rsidR="00DE2317" w:rsidRDefault="00DE2317">
      <w:pPr>
        <w:rPr>
          <w:rFonts w:ascii="Bernard MT Condensed" w:hAnsi="Bernard MT Condensed" w:cs="Arial"/>
          <w:lang w:val="en-US"/>
        </w:rPr>
      </w:pPr>
    </w:p>
    <w:p w14:paraId="1B1A226A" w14:textId="77777777" w:rsidR="00DE2317" w:rsidRPr="00D37B65" w:rsidRDefault="00DE2317" w:rsidP="00DE2317">
      <w:pPr>
        <w:widowControl w:val="0"/>
        <w:numPr>
          <w:ilvl w:val="0"/>
          <w:numId w:val="1"/>
        </w:numPr>
        <w:tabs>
          <w:tab w:val="left" w:pos="220"/>
          <w:tab w:val="left" w:pos="720"/>
        </w:tabs>
        <w:autoSpaceDE w:val="0"/>
        <w:autoSpaceDN w:val="0"/>
        <w:adjustRightInd w:val="0"/>
        <w:spacing w:after="260"/>
        <w:ind w:hanging="720"/>
        <w:rPr>
          <w:rFonts w:ascii="Bernard MT Condensed" w:hAnsi="Bernard MT Condensed" w:cs="Arial"/>
          <w:lang w:val="en-US"/>
        </w:rPr>
      </w:pPr>
      <w:r w:rsidRPr="00DE2317">
        <w:rPr>
          <w:rFonts w:ascii="Bernard MT Condensed" w:hAnsi="Bernard MT Condensed" w:cs="Arial"/>
          <w:lang w:val="en-US"/>
        </w:rPr>
        <w:t xml:space="preserve">12 men have walked on the </w:t>
      </w:r>
      <w:hyperlink r:id="rId9" w:history="1">
        <w:r w:rsidRPr="00DE2317">
          <w:rPr>
            <w:rFonts w:ascii="Bernard MT Condensed" w:hAnsi="Bernard MT Condensed" w:cs="Arial"/>
            <w:color w:val="0000E9"/>
            <w:lang w:val="en-US"/>
          </w:rPr>
          <w:t>Moon</w:t>
        </w:r>
      </w:hyperlink>
      <w:r w:rsidRPr="00DE2317">
        <w:rPr>
          <w:rFonts w:ascii="Bernard MT Condensed" w:hAnsi="Bernard MT Condensed" w:cs="Arial"/>
          <w:lang w:val="en-US"/>
        </w:rPr>
        <w:t>, two from each of the six different Apollo missions.</w:t>
      </w:r>
    </w:p>
    <w:p w14:paraId="54A6F826" w14:textId="77777777" w:rsidR="00D37B65" w:rsidRPr="00D37B65" w:rsidRDefault="00D37B65" w:rsidP="00D37B65">
      <w:pPr>
        <w:widowControl w:val="0"/>
        <w:numPr>
          <w:ilvl w:val="0"/>
          <w:numId w:val="1"/>
        </w:numPr>
        <w:tabs>
          <w:tab w:val="left" w:pos="220"/>
          <w:tab w:val="left" w:pos="720"/>
        </w:tabs>
        <w:autoSpaceDE w:val="0"/>
        <w:autoSpaceDN w:val="0"/>
        <w:adjustRightInd w:val="0"/>
        <w:spacing w:after="260"/>
        <w:ind w:hanging="720"/>
        <w:rPr>
          <w:rFonts w:ascii="Bernard MT Condensed" w:hAnsi="Bernard MT Condensed" w:cs="Arial"/>
          <w:lang w:val="en-US"/>
        </w:rPr>
      </w:pPr>
      <w:r w:rsidRPr="00D37B65">
        <w:rPr>
          <w:rFonts w:ascii="Bernard MT Condensed" w:hAnsi="Bernard MT Condensed" w:cs="Arial"/>
          <w:lang w:val="en-US"/>
        </w:rPr>
        <w:t xml:space="preserve">Cosmonaut Alexei </w:t>
      </w:r>
      <w:proofErr w:type="spellStart"/>
      <w:r w:rsidRPr="00D37B65">
        <w:rPr>
          <w:rFonts w:ascii="Bernard MT Condensed" w:hAnsi="Bernard MT Condensed" w:cs="Arial"/>
          <w:lang w:val="en-US"/>
        </w:rPr>
        <w:t>Leonov</w:t>
      </w:r>
      <w:proofErr w:type="spellEnd"/>
      <w:r w:rsidRPr="00D37B65">
        <w:rPr>
          <w:rFonts w:ascii="Bernard MT Condensed" w:hAnsi="Bernard MT Condensed" w:cs="Arial"/>
          <w:lang w:val="en-US"/>
        </w:rPr>
        <w:t xml:space="preserve"> was the first person to carry out an extra-vehicular activity (EVA) or a "spacewalk", on March 18, 1965, on the </w:t>
      </w:r>
      <w:proofErr w:type="spellStart"/>
      <w:r w:rsidRPr="00D37B65">
        <w:rPr>
          <w:rFonts w:ascii="Bernard MT Condensed" w:hAnsi="Bernard MT Condensed" w:cs="Arial"/>
          <w:lang w:val="en-US"/>
        </w:rPr>
        <w:t>Voskhod</w:t>
      </w:r>
      <w:proofErr w:type="spellEnd"/>
      <w:r w:rsidRPr="00D37B65">
        <w:rPr>
          <w:rFonts w:ascii="Bernard MT Condensed" w:hAnsi="Bernard MT Condensed" w:cs="Arial"/>
          <w:lang w:val="en-US"/>
        </w:rPr>
        <w:t xml:space="preserve"> 2 mission.</w:t>
      </w:r>
    </w:p>
    <w:p w14:paraId="248ABA20" w14:textId="77777777" w:rsidR="00D37B65" w:rsidRPr="00D37B65" w:rsidRDefault="00D37B65" w:rsidP="00D37B65">
      <w:pPr>
        <w:widowControl w:val="0"/>
        <w:numPr>
          <w:ilvl w:val="0"/>
          <w:numId w:val="1"/>
        </w:numPr>
        <w:tabs>
          <w:tab w:val="left" w:pos="220"/>
          <w:tab w:val="left" w:pos="720"/>
        </w:tabs>
        <w:autoSpaceDE w:val="0"/>
        <w:autoSpaceDN w:val="0"/>
        <w:adjustRightInd w:val="0"/>
        <w:spacing w:after="260"/>
        <w:ind w:hanging="720"/>
        <w:rPr>
          <w:rFonts w:ascii="Bernard MT Condensed" w:hAnsi="Bernard MT Condensed" w:cs="Arial"/>
          <w:lang w:val="en-US"/>
        </w:rPr>
      </w:pPr>
      <w:r w:rsidRPr="00D37B65">
        <w:rPr>
          <w:rFonts w:ascii="Bernard MT Condensed" w:hAnsi="Bernard MT Condensed" w:cs="Arial"/>
          <w:lang w:val="en-US"/>
        </w:rPr>
        <w:t xml:space="preserve">Cosmonaut Anatoly </w:t>
      </w:r>
      <w:proofErr w:type="spellStart"/>
      <w:r w:rsidRPr="00D37B65">
        <w:rPr>
          <w:rFonts w:ascii="Bernard MT Condensed" w:hAnsi="Bernard MT Condensed" w:cs="Arial"/>
          <w:lang w:val="en-US"/>
        </w:rPr>
        <w:t>Solovyev</w:t>
      </w:r>
      <w:proofErr w:type="spellEnd"/>
      <w:r w:rsidRPr="00D37B65">
        <w:rPr>
          <w:rFonts w:ascii="Bernard MT Condensed" w:hAnsi="Bernard MT Condensed" w:cs="Arial"/>
          <w:lang w:val="en-US"/>
        </w:rPr>
        <w:t xml:space="preserve"> holds the record for the most EVAs or spacewalks with 16, over a total of 82 hours and 22 minutes (as at 2013).</w:t>
      </w:r>
    </w:p>
    <w:p w14:paraId="79131BD0" w14:textId="77777777" w:rsidR="00DE2317" w:rsidRDefault="00DE2317">
      <w:pPr>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6D1EF19F" w14:textId="77777777" w:rsidR="00D37B65" w:rsidRPr="00B77BD3" w:rsidRDefault="00B77BD3">
      <w:pPr>
        <w:rPr>
          <w:rFonts w:ascii="Bernard MT Condensed" w:hAnsi="Bernard MT Condensed" w:cs="Arial"/>
          <w:b/>
          <w:sz w:val="56"/>
          <w:szCs w:val="56"/>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Bernard MT Condensed" w:hAnsi="Bernard MT Condensed" w:cs="Arial"/>
          <w:b/>
          <w:sz w:val="56"/>
          <w:szCs w:val="56"/>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 xml:space="preserve">               Moon facts</w:t>
      </w:r>
    </w:p>
    <w:p w14:paraId="572852BA" w14:textId="77777777" w:rsidR="00D37B65" w:rsidRDefault="00D37B65">
      <w:pPr>
        <w:rPr>
          <w:rFonts w:ascii="Bernard MT Condensed" w:hAnsi="Bernard MT Condensed" w:cs="Arial"/>
          <w:b/>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40FA8E0D" w14:textId="77777777" w:rsidR="00B77BD3" w:rsidRPr="00B77BD3" w:rsidRDefault="00B77BD3" w:rsidP="00685CC2">
      <w:pPr>
        <w:widowControl w:val="0"/>
        <w:tabs>
          <w:tab w:val="left" w:pos="220"/>
          <w:tab w:val="left" w:pos="720"/>
        </w:tabs>
        <w:autoSpaceDE w:val="0"/>
        <w:autoSpaceDN w:val="0"/>
        <w:adjustRightInd w:val="0"/>
        <w:spacing w:after="260" w:line="240" w:lineRule="auto"/>
        <w:ind w:left="360"/>
        <w:rPr>
          <w:rFonts w:ascii="Arial" w:hAnsi="Arial" w:cs="Arial"/>
          <w:color w:val="808080" w:themeColor="background1" w:themeShade="80"/>
          <w:sz w:val="24"/>
          <w:szCs w:val="24"/>
          <w:lang w:val="en-US"/>
        </w:rPr>
      </w:pPr>
      <w:r w:rsidRPr="00685CC2">
        <w:rPr>
          <w:rFonts w:ascii="Bernard MT Condensed" w:hAnsi="Bernard MT Condensed" w:cs="Arial"/>
          <w:b/>
          <w:color w:val="808080" w:themeColor="background1" w:themeShade="80"/>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The Moon is the Earth’s only natural satellite. A natural satellite is a space body that orbits a </w:t>
      </w:r>
      <w:hyperlink r:id="rId10" w:history="1">
        <w:r w:rsidRPr="00685CC2">
          <w:rPr>
            <w:rFonts w:ascii="Bernard MT Condensed" w:hAnsi="Bernard MT Condensed" w:cs="Arial"/>
            <w:b/>
            <w:color w:val="808080" w:themeColor="background1" w:themeShade="80"/>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planet</w:t>
        </w:r>
      </w:hyperlink>
      <w:r w:rsidRPr="00685CC2">
        <w:rPr>
          <w:rFonts w:ascii="Bernard MT Condensed" w:hAnsi="Bernard MT Condensed" w:cs="Arial"/>
          <w:b/>
          <w:color w:val="808080" w:themeColor="background1" w:themeShade="80"/>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a planet like object or an </w:t>
      </w:r>
      <w:hyperlink r:id="rId11" w:history="1">
        <w:r w:rsidRPr="00685CC2">
          <w:rPr>
            <w:rFonts w:ascii="Bernard MT Condensed" w:hAnsi="Bernard MT Condensed" w:cs="Arial"/>
            <w:b/>
            <w:color w:val="808080" w:themeColor="background1" w:themeShade="80"/>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asteroid</w:t>
        </w:r>
      </w:hyperlink>
      <w:r w:rsidRPr="00B77BD3">
        <w:rPr>
          <w:rFonts w:ascii="Arial" w:hAnsi="Arial" w:cs="Arial"/>
          <w:color w:val="808080" w:themeColor="background1" w:themeShade="80"/>
          <w:sz w:val="24"/>
          <w:szCs w:val="24"/>
          <w:lang w:val="en-US"/>
        </w:rPr>
        <w:t>.</w:t>
      </w:r>
    </w:p>
    <w:p w14:paraId="67285273" w14:textId="77777777" w:rsidR="00B77BD3" w:rsidRPr="00B77BD3" w:rsidRDefault="00B77BD3" w:rsidP="00685CC2">
      <w:pPr>
        <w:widowControl w:val="0"/>
        <w:tabs>
          <w:tab w:val="left" w:pos="220"/>
          <w:tab w:val="left" w:pos="720"/>
        </w:tabs>
        <w:autoSpaceDE w:val="0"/>
        <w:autoSpaceDN w:val="0"/>
        <w:adjustRightInd w:val="0"/>
        <w:spacing w:after="260" w:line="240" w:lineRule="auto"/>
        <w:ind w:left="360"/>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77BD3">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It is the fifth largest moon in the </w:t>
      </w:r>
      <w:hyperlink r:id="rId12" w:history="1">
        <w:r w:rsidRPr="00B77BD3">
          <w:rPr>
            <w:rFonts w:ascii="Bookman Old Style" w:hAnsi="Bookman Old Style" w:cs="Arial"/>
            <w:b/>
            <w:color w:val="0000E9"/>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Solar System</w:t>
        </w:r>
      </w:hyperlink>
      <w:r w:rsidRPr="00B77BD3">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Learn more about the other </w:t>
      </w:r>
      <w:hyperlink r:id="rId13" w:history="1">
        <w:r w:rsidRPr="00B77BD3">
          <w:rPr>
            <w:rFonts w:ascii="Bookman Old Style" w:hAnsi="Bookman Old Style" w:cs="Arial"/>
            <w:b/>
            <w:color w:val="0000E9"/>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moons in the Solar System</w:t>
        </w:r>
      </w:hyperlink>
      <w:r w:rsidRPr="00B77BD3">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14:paraId="10EFFBCB" w14:textId="77777777" w:rsidR="00B77BD3" w:rsidRDefault="00B77BD3" w:rsidP="00685CC2">
      <w:pPr>
        <w:widowControl w:val="0"/>
        <w:tabs>
          <w:tab w:val="left" w:pos="220"/>
          <w:tab w:val="left" w:pos="720"/>
        </w:tabs>
        <w:autoSpaceDE w:val="0"/>
        <w:autoSpaceDN w:val="0"/>
        <w:adjustRightInd w:val="0"/>
        <w:spacing w:after="260" w:line="240" w:lineRule="auto"/>
        <w:ind w:left="360"/>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77BD3">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average distance from the Moon t</w:t>
      </w:r>
      <w:r w:rsidR="00467C92">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 the Earth is 384403 </w:t>
      </w:r>
      <w:proofErr w:type="spellStart"/>
      <w:r w:rsidR="00467C92">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kilometeres</w:t>
      </w:r>
      <w:proofErr w:type="spellEnd"/>
      <w:r w:rsidRPr="00B77BD3">
        <w:rPr>
          <w:rFonts w:ascii="Bookman Old Style" w:hAnsi="Bookman Old Style"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(238857 miles).</w:t>
      </w:r>
    </w:p>
    <w:p w14:paraId="619B5171" w14:textId="77777777" w:rsidR="00467C92" w:rsidRPr="00685CC2" w:rsidRDefault="00467C92" w:rsidP="00685CC2">
      <w:pPr>
        <w:widowControl w:val="0"/>
        <w:tabs>
          <w:tab w:val="left" w:pos="220"/>
          <w:tab w:val="left" w:pos="720"/>
        </w:tabs>
        <w:autoSpaceDE w:val="0"/>
        <w:autoSpaceDN w:val="0"/>
        <w:adjustRightInd w:val="0"/>
        <w:spacing w:after="260" w:line="240" w:lineRule="auto"/>
        <w:ind w:left="720"/>
        <w:rPr>
          <w:rFonts w:ascii="Bookman Old Style" w:hAnsi="Bookman Old Style" w:cs="Arial"/>
          <w:b/>
          <w:sz w:val="16"/>
          <w:szCs w:val="16"/>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1E904CD2" w14:textId="77777777" w:rsidR="00685CC2" w:rsidRDefault="00685CC2" w:rsidP="00685CC2">
      <w:pPr>
        <w:widowControl w:val="0"/>
        <w:tabs>
          <w:tab w:val="left" w:pos="220"/>
          <w:tab w:val="left" w:pos="720"/>
        </w:tabs>
        <w:autoSpaceDE w:val="0"/>
        <w:autoSpaceDN w:val="0"/>
        <w:adjustRightInd w:val="0"/>
        <w:spacing w:after="260" w:line="240" w:lineRule="auto"/>
        <w:ind w:left="360"/>
        <w:rPr>
          <w:rFonts w:ascii="Arial" w:hAnsi="Arial" w:cs="Arial"/>
          <w:sz w:val="24"/>
          <w:szCs w:val="24"/>
          <w:lang w:val="en-US"/>
        </w:rPr>
      </w:pPr>
      <w:r w:rsidRPr="00685CC2">
        <w:rPr>
          <w:rFonts w:ascii="Bernard MT Condensed" w:hAnsi="Bernard MT Condensed" w:cs="Arial"/>
          <w:b/>
          <w:sz w:val="24"/>
          <w:szCs w:val="24"/>
          <w:lang w:val="en-US"/>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Moon orbits the Earth every 27.3 days</w:t>
      </w:r>
      <w:r w:rsidRPr="00685CC2">
        <w:rPr>
          <w:rFonts w:ascii="Arial" w:hAnsi="Arial" w:cs="Arial"/>
          <w:sz w:val="24"/>
          <w:szCs w:val="24"/>
          <w:lang w:val="en-US"/>
        </w:rPr>
        <w:t>.</w:t>
      </w:r>
    </w:p>
    <w:p w14:paraId="20DFD5EE" w14:textId="77777777" w:rsidR="00685CC2" w:rsidRPr="00685CC2" w:rsidRDefault="00685CC2" w:rsidP="00685CC2">
      <w:pPr>
        <w:widowControl w:val="0"/>
        <w:tabs>
          <w:tab w:val="left" w:pos="220"/>
          <w:tab w:val="left" w:pos="720"/>
        </w:tabs>
        <w:autoSpaceDE w:val="0"/>
        <w:autoSpaceDN w:val="0"/>
        <w:adjustRightInd w:val="0"/>
        <w:spacing w:after="260" w:line="240" w:lineRule="auto"/>
        <w:ind w:left="360"/>
        <w:rPr>
          <w:rFonts w:ascii="Arial" w:hAnsi="Arial" w:cs="Arial"/>
          <w:sz w:val="24"/>
          <w:szCs w:val="24"/>
          <w:lang w:val="en-US"/>
        </w:rPr>
      </w:pPr>
    </w:p>
    <w:p w14:paraId="461EC36F" w14:textId="77777777" w:rsidR="00685CC2" w:rsidRDefault="00685CC2" w:rsidP="00685CC2">
      <w:pPr>
        <w:widowControl w:val="0"/>
        <w:tabs>
          <w:tab w:val="left" w:pos="220"/>
          <w:tab w:val="left" w:pos="720"/>
        </w:tabs>
        <w:autoSpaceDE w:val="0"/>
        <w:autoSpaceDN w:val="0"/>
        <w:adjustRightInd w:val="0"/>
        <w:spacing w:after="260" w:line="240" w:lineRule="auto"/>
        <w:ind w:left="360"/>
        <w:rPr>
          <w:rFonts w:ascii="Bernard MT Condensed" w:hAnsi="Bernard MT Condensed" w:cs="Arial"/>
          <w:color w:val="A6A6A6" w:themeColor="background1" w:themeShade="A6"/>
          <w:sz w:val="24"/>
          <w:szCs w:val="24"/>
          <w:lang w:val="en-US"/>
        </w:rPr>
      </w:pPr>
      <w:r w:rsidRPr="00421C45">
        <w:rPr>
          <w:rFonts w:ascii="Bernard MT Condensed" w:hAnsi="Bernard MT Condensed" w:cs="Arial"/>
          <w:color w:val="A6A6A6" w:themeColor="background1" w:themeShade="A6"/>
          <w:sz w:val="24"/>
          <w:szCs w:val="24"/>
          <w:lang w:val="en-US"/>
        </w:rPr>
        <w:t xml:space="preserve">Mons Huygens is the tallest mountain on the </w:t>
      </w:r>
      <w:proofErr w:type="gramStart"/>
      <w:r w:rsidRPr="00421C45">
        <w:rPr>
          <w:rFonts w:ascii="Bernard MT Condensed" w:hAnsi="Bernard MT Condensed" w:cs="Arial"/>
          <w:color w:val="A6A6A6" w:themeColor="background1" w:themeShade="A6"/>
          <w:sz w:val="24"/>
          <w:szCs w:val="24"/>
          <w:lang w:val="en-US"/>
        </w:rPr>
        <w:t>Moon,</w:t>
      </w:r>
      <w:proofErr w:type="gramEnd"/>
      <w:r w:rsidRPr="00421C45">
        <w:rPr>
          <w:rFonts w:ascii="Bernard MT Condensed" w:hAnsi="Bernard MT Condensed" w:cs="Arial"/>
          <w:color w:val="A6A6A6" w:themeColor="background1" w:themeShade="A6"/>
          <w:sz w:val="24"/>
          <w:szCs w:val="24"/>
          <w:lang w:val="en-US"/>
        </w:rPr>
        <w:t xml:space="preserve"> it is 4700 </w:t>
      </w:r>
      <w:proofErr w:type="spellStart"/>
      <w:r w:rsidRPr="00421C45">
        <w:rPr>
          <w:rFonts w:ascii="Bernard MT Condensed" w:hAnsi="Bernard MT Condensed" w:cs="Arial"/>
          <w:color w:val="A6A6A6" w:themeColor="background1" w:themeShade="A6"/>
          <w:sz w:val="24"/>
          <w:szCs w:val="24"/>
          <w:lang w:val="en-US"/>
        </w:rPr>
        <w:t>metres</w:t>
      </w:r>
      <w:proofErr w:type="spellEnd"/>
      <w:r w:rsidRPr="00421C45">
        <w:rPr>
          <w:rFonts w:ascii="Bernard MT Condensed" w:hAnsi="Bernard MT Condensed" w:cs="Arial"/>
          <w:color w:val="A6A6A6" w:themeColor="background1" w:themeShade="A6"/>
          <w:sz w:val="24"/>
          <w:szCs w:val="24"/>
          <w:lang w:val="en-US"/>
        </w:rPr>
        <w:t xml:space="preserve"> tall, just over half the height of Mt Everest (8848m). </w:t>
      </w:r>
    </w:p>
    <w:p w14:paraId="253C471A" w14:textId="77777777" w:rsidR="00421C45" w:rsidRPr="00421C45" w:rsidRDefault="00421C45" w:rsidP="00685CC2">
      <w:pPr>
        <w:widowControl w:val="0"/>
        <w:tabs>
          <w:tab w:val="left" w:pos="220"/>
          <w:tab w:val="left" w:pos="720"/>
        </w:tabs>
        <w:autoSpaceDE w:val="0"/>
        <w:autoSpaceDN w:val="0"/>
        <w:adjustRightInd w:val="0"/>
        <w:spacing w:after="260" w:line="240" w:lineRule="auto"/>
        <w:ind w:left="360"/>
        <w:rPr>
          <w:rFonts w:ascii="Bernard MT Condensed" w:hAnsi="Bernard MT Condensed" w:cs="Arial"/>
          <w:color w:val="A6A6A6" w:themeColor="background1" w:themeShade="A6"/>
          <w:sz w:val="24"/>
          <w:szCs w:val="24"/>
          <w:lang w:val="en-US"/>
        </w:rPr>
      </w:pPr>
      <w:r>
        <w:rPr>
          <w:rFonts w:ascii="Helvetica" w:hAnsi="Helvetica" w:cs="Helvetica"/>
          <w:noProof/>
          <w:sz w:val="24"/>
          <w:szCs w:val="24"/>
          <w:lang w:val="en-US"/>
        </w:rPr>
        <w:drawing>
          <wp:inline distT="0" distB="0" distL="0" distR="0" wp14:anchorId="2BD1D282" wp14:editId="2B8592C7">
            <wp:extent cx="1709303" cy="15467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212" cy="1548516"/>
                    </a:xfrm>
                    <a:prstGeom prst="rect">
                      <a:avLst/>
                    </a:prstGeom>
                    <a:noFill/>
                    <a:ln>
                      <a:noFill/>
                    </a:ln>
                  </pic:spPr>
                </pic:pic>
              </a:graphicData>
            </a:graphic>
          </wp:inline>
        </w:drawing>
      </w:r>
    </w:p>
    <w:p w14:paraId="148078C1" w14:textId="77777777" w:rsidR="00685CC2" w:rsidRPr="00421C45" w:rsidRDefault="00685CC2" w:rsidP="00685CC2">
      <w:pPr>
        <w:widowControl w:val="0"/>
        <w:tabs>
          <w:tab w:val="left" w:pos="220"/>
          <w:tab w:val="left" w:pos="720"/>
        </w:tabs>
        <w:autoSpaceDE w:val="0"/>
        <w:autoSpaceDN w:val="0"/>
        <w:adjustRightInd w:val="0"/>
        <w:spacing w:after="260" w:line="240" w:lineRule="auto"/>
        <w:ind w:left="142"/>
        <w:rPr>
          <w:rFonts w:ascii="Bernard MT Condensed" w:hAnsi="Bernard MT Condensed" w:cs="Arial"/>
          <w:color w:val="A6A6A6" w:themeColor="background1" w:themeShade="A6"/>
          <w:sz w:val="24"/>
          <w:szCs w:val="24"/>
          <w:lang w:val="en-US"/>
        </w:rPr>
      </w:pPr>
      <w:r w:rsidRPr="00421C45">
        <w:rPr>
          <w:rFonts w:ascii="Bernard MT Condensed" w:hAnsi="Bernard MT Condensed" w:cs="Arial"/>
          <w:color w:val="A6A6A6" w:themeColor="background1" w:themeShade="A6"/>
          <w:sz w:val="24"/>
          <w:szCs w:val="24"/>
          <w:lang w:val="en-US"/>
        </w:rPr>
        <w:t>The Moon rotates on its axis in around the same length of time it takes to orbit the Earth. This means that from Earth we only ever see around 60% of its surface (50% at any one time).</w:t>
      </w:r>
    </w:p>
    <w:p w14:paraId="1FA54275" w14:textId="77777777" w:rsidR="00685CC2" w:rsidRPr="00421C45" w:rsidRDefault="00685CC2" w:rsidP="00685CC2">
      <w:pPr>
        <w:widowControl w:val="0"/>
        <w:tabs>
          <w:tab w:val="left" w:pos="220"/>
          <w:tab w:val="left" w:pos="720"/>
        </w:tabs>
        <w:autoSpaceDE w:val="0"/>
        <w:autoSpaceDN w:val="0"/>
        <w:adjustRightInd w:val="0"/>
        <w:spacing w:after="260" w:line="240" w:lineRule="auto"/>
        <w:ind w:left="360"/>
        <w:rPr>
          <w:rFonts w:ascii="Bernard MT Condensed" w:hAnsi="Bernard MT Condensed" w:cs="Arial"/>
          <w:color w:val="A6A6A6" w:themeColor="background1" w:themeShade="A6"/>
          <w:sz w:val="24"/>
          <w:szCs w:val="24"/>
          <w:lang w:val="en-US"/>
        </w:rPr>
      </w:pPr>
      <w:r w:rsidRPr="00421C45">
        <w:rPr>
          <w:rFonts w:ascii="Bernard MT Condensed" w:hAnsi="Bernard MT Condensed" w:cs="Arial"/>
          <w:color w:val="A6A6A6" w:themeColor="background1" w:themeShade="A6"/>
          <w:sz w:val="24"/>
          <w:szCs w:val="24"/>
          <w:lang w:val="en-US"/>
        </w:rPr>
        <w:t>The side that we can see from Earth is called the near side while the other side is called the far side (it is sometimes called the dark side despite the fact that it illuminated by the Sun just as much as the near side).</w:t>
      </w:r>
    </w:p>
    <w:p w14:paraId="21F33AC7" w14:textId="77777777" w:rsidR="00685CC2" w:rsidRPr="00421C45" w:rsidRDefault="00685CC2" w:rsidP="00685CC2">
      <w:pPr>
        <w:widowControl w:val="0"/>
        <w:tabs>
          <w:tab w:val="left" w:pos="220"/>
          <w:tab w:val="left" w:pos="720"/>
        </w:tabs>
        <w:autoSpaceDE w:val="0"/>
        <w:autoSpaceDN w:val="0"/>
        <w:adjustRightInd w:val="0"/>
        <w:spacing w:after="260" w:line="240" w:lineRule="auto"/>
        <w:ind w:left="360"/>
        <w:rPr>
          <w:rFonts w:ascii="Bernard MT Condensed" w:hAnsi="Bernard MT Condensed" w:cs="Arial"/>
          <w:color w:val="A6A6A6" w:themeColor="background1" w:themeShade="A6"/>
          <w:sz w:val="24"/>
          <w:szCs w:val="24"/>
          <w:lang w:val="en-US"/>
        </w:rPr>
      </w:pPr>
    </w:p>
    <w:p w14:paraId="0B22A795" w14:textId="77777777" w:rsidR="00421C45" w:rsidRPr="00421C45" w:rsidRDefault="00421C45" w:rsidP="00421C45">
      <w:pPr>
        <w:widowControl w:val="0"/>
        <w:tabs>
          <w:tab w:val="left" w:pos="220"/>
          <w:tab w:val="left" w:pos="720"/>
        </w:tabs>
        <w:autoSpaceDE w:val="0"/>
        <w:autoSpaceDN w:val="0"/>
        <w:adjustRightInd w:val="0"/>
        <w:spacing w:after="260" w:line="240" w:lineRule="auto"/>
        <w:ind w:left="720"/>
        <w:rPr>
          <w:rFonts w:ascii="Bernard MT Condensed" w:hAnsi="Bernard MT Condensed" w:cs="Arial"/>
          <w:color w:val="A6A6A6" w:themeColor="background1" w:themeShade="A6"/>
          <w:sz w:val="26"/>
          <w:szCs w:val="26"/>
          <w:lang w:val="en-US"/>
        </w:rPr>
      </w:pPr>
      <w:r w:rsidRPr="00421C45">
        <w:rPr>
          <w:rFonts w:ascii="Bernard MT Condensed" w:hAnsi="Bernard MT Condensed" w:cs="Arial"/>
          <w:color w:val="A6A6A6" w:themeColor="background1" w:themeShade="A6"/>
          <w:sz w:val="26"/>
          <w:szCs w:val="26"/>
          <w:lang w:val="en-US"/>
        </w:rPr>
        <w:t>The effect of gravity is only about one fifth (17%) as strong on the surface of the Moon compared to the strength of gravity on the surface of the Earth.</w:t>
      </w:r>
    </w:p>
    <w:p w14:paraId="4B83B6F3" w14:textId="77777777" w:rsidR="00421C45" w:rsidRPr="00421C45" w:rsidRDefault="00421C45" w:rsidP="00421C45">
      <w:pPr>
        <w:widowControl w:val="0"/>
        <w:tabs>
          <w:tab w:val="left" w:pos="220"/>
          <w:tab w:val="left" w:pos="720"/>
        </w:tabs>
        <w:autoSpaceDE w:val="0"/>
        <w:autoSpaceDN w:val="0"/>
        <w:adjustRightInd w:val="0"/>
        <w:spacing w:after="260" w:line="240" w:lineRule="auto"/>
        <w:rPr>
          <w:rFonts w:ascii="Bernard MT Condensed" w:hAnsi="Bernard MT Condensed" w:cs="Arial"/>
          <w:color w:val="A6A6A6" w:themeColor="background1" w:themeShade="A6"/>
          <w:sz w:val="26"/>
          <w:szCs w:val="26"/>
          <w:lang w:val="en-US"/>
        </w:rPr>
      </w:pPr>
      <w:r w:rsidRPr="00421C45">
        <w:rPr>
          <w:rFonts w:ascii="Bernard MT Condensed" w:hAnsi="Bernard MT Condensed" w:cs="Arial"/>
          <w:color w:val="A6A6A6" w:themeColor="background1" w:themeShade="A6"/>
          <w:sz w:val="26"/>
          <w:szCs w:val="26"/>
          <w:lang w:val="en-US"/>
        </w:rPr>
        <w:t>The Soviet Union’s Luna program featured the first successful landing of an unmanned spacecraft on the surface of the Moon in 1966.</w:t>
      </w:r>
    </w:p>
    <w:p w14:paraId="170E6E7B" w14:textId="77777777" w:rsidR="00D42895" w:rsidRDefault="00421C45" w:rsidP="00421C45">
      <w:pPr>
        <w:widowControl w:val="0"/>
        <w:tabs>
          <w:tab w:val="left" w:pos="220"/>
          <w:tab w:val="left" w:pos="720"/>
        </w:tabs>
        <w:autoSpaceDE w:val="0"/>
        <w:autoSpaceDN w:val="0"/>
        <w:adjustRightInd w:val="0"/>
        <w:spacing w:after="260" w:line="240" w:lineRule="auto"/>
        <w:ind w:left="720"/>
        <w:rPr>
          <w:rFonts w:ascii="American Typewriter" w:hAnsi="American Typewriter" w:cs="Arial"/>
          <w:color w:val="A6A6A6" w:themeColor="background1" w:themeShade="A6"/>
          <w:sz w:val="72"/>
          <w:szCs w:val="72"/>
          <w:lang w:val="en-US"/>
        </w:rPr>
      </w:pPr>
      <w:r>
        <w:rPr>
          <w:rFonts w:ascii="Bernard MT Condensed" w:hAnsi="Bernard MT Condensed" w:cs="Arial"/>
          <w:color w:val="A6A6A6" w:themeColor="background1" w:themeShade="A6"/>
          <w:sz w:val="72"/>
          <w:szCs w:val="72"/>
          <w:lang w:val="en-US"/>
        </w:rPr>
        <w:t xml:space="preserve">   </w:t>
      </w:r>
      <w:r w:rsidRPr="00421C45">
        <w:rPr>
          <w:rFonts w:ascii="American Typewriter" w:hAnsi="American Typewriter" w:cs="Arial"/>
          <w:color w:val="A6A6A6" w:themeColor="background1" w:themeShade="A6"/>
          <w:sz w:val="72"/>
          <w:szCs w:val="72"/>
          <w:lang w:val="en-US"/>
        </w:rPr>
        <w:t>Planet</w:t>
      </w:r>
      <w:r w:rsidR="00D42895">
        <w:rPr>
          <w:rFonts w:ascii="American Typewriter" w:hAnsi="American Typewriter" w:cs="Arial"/>
          <w:color w:val="A6A6A6" w:themeColor="background1" w:themeShade="A6"/>
          <w:sz w:val="72"/>
          <w:szCs w:val="72"/>
          <w:lang w:val="en-US"/>
        </w:rPr>
        <w:t xml:space="preserve"> facts</w:t>
      </w:r>
    </w:p>
    <w:p w14:paraId="1FB1353C" w14:textId="77777777" w:rsidR="00D42895" w:rsidRPr="00D42895" w:rsidRDefault="00D42895" w:rsidP="00D42895">
      <w:pPr>
        <w:widowControl w:val="0"/>
        <w:autoSpaceDE w:val="0"/>
        <w:autoSpaceDN w:val="0"/>
        <w:adjustRightInd w:val="0"/>
        <w:spacing w:after="260" w:line="240" w:lineRule="auto"/>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42895">
        <w:rPr>
          <w:rFonts w:ascii="Bookman Old Style" w:hAnsi="Bookman Old Style"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Planets have fascinated scientists and humans in general for years after all we do live on one </w:t>
      </w:r>
      <w:proofErr w:type="gramStart"/>
      <w:r w:rsidRPr="00D42895">
        <w:rPr>
          <w:rFonts w:ascii="Bookman Old Style" w:hAnsi="Bookman Old Style"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ourselves .</w:t>
      </w:r>
      <w:proofErr w:type="gramEnd"/>
      <w:r w:rsidRPr="00D42895">
        <w:rPr>
          <w:rFonts w:ascii="Bookman Old Style" w:hAnsi="Bookman Old Style"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By learning more about these amazing objects that orbit the same sun</w:t>
      </w:r>
      <w:r w:rsidRPr="00D42895">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as Earth, we can learn more about our own planet.</w:t>
      </w:r>
    </w:p>
    <w:p w14:paraId="6C53FC63" w14:textId="77777777" w:rsidR="00421C45" w:rsidRPr="00D42895" w:rsidRDefault="00421C45" w:rsidP="00D42895">
      <w:pPr>
        <w:rPr>
          <w:lang w:val="en-US"/>
        </w:rPr>
      </w:pPr>
    </w:p>
    <w:p w14:paraId="6D0647A4" w14:textId="77777777" w:rsidR="00D37B65" w:rsidRDefault="00D42895">
      <w:pPr>
        <w:rPr>
          <w:rFonts w:ascii="Arial" w:hAnsi="Arial" w:cs="Arial"/>
          <w:sz w:val="26"/>
          <w:szCs w:val="26"/>
          <w:lang w:val="en-US"/>
        </w:rPr>
      </w:pPr>
      <w:r w:rsidRPr="00D42895">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beauty of the planets found in our solar system is that they are so varied, with each one offering a new insight into everything from chemist</w:t>
      </w:r>
      <w:r>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ry to geography </w:t>
      </w:r>
      <w:proofErr w:type="spellStart"/>
      <w:r>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phiscles</w:t>
      </w:r>
      <w:proofErr w:type="spellEnd"/>
      <w:r>
        <w:rPr>
          <w:rFonts w:ascii="Arial" w:hAnsi="Arial" w:cs="Arial"/>
          <w:sz w:val="26"/>
          <w:szCs w:val="26"/>
          <w:lang w:val="en-US"/>
        </w:rPr>
        <w:t>.</w:t>
      </w:r>
      <w:r w:rsidRPr="00D42895">
        <w:rPr>
          <w:rFonts w:ascii="Arial" w:hAnsi="Arial" w:cs="Arial"/>
          <w:sz w:val="24"/>
          <w:szCs w:val="24"/>
          <w:lang w:val="en-US"/>
        </w:rPr>
        <w:t xml:space="preserve"> </w:t>
      </w:r>
      <w:r>
        <w:rPr>
          <w:rFonts w:ascii="Helvetica" w:hAnsi="Helvetica" w:cs="Helvetica"/>
          <w:noProof/>
          <w:sz w:val="24"/>
          <w:szCs w:val="24"/>
          <w:lang w:val="en-US"/>
        </w:rPr>
        <w:drawing>
          <wp:inline distT="0" distB="0" distL="0" distR="0" wp14:anchorId="3E5CB60F" wp14:editId="05C12828">
            <wp:extent cx="1644015" cy="1209230"/>
            <wp:effectExtent l="0" t="0" r="69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866" cy="1209856"/>
                    </a:xfrm>
                    <a:prstGeom prst="rect">
                      <a:avLst/>
                    </a:prstGeom>
                    <a:noFill/>
                    <a:ln>
                      <a:noFill/>
                    </a:ln>
                  </pic:spPr>
                </pic:pic>
              </a:graphicData>
            </a:graphic>
          </wp:inline>
        </w:drawing>
      </w:r>
      <w:proofErr w:type="spellStart"/>
      <w:proofErr w:type="gramStart"/>
      <w:r>
        <w:rPr>
          <w:rFonts w:ascii="Arial" w:hAnsi="Arial" w:cs="Arial"/>
          <w:sz w:val="24"/>
          <w:szCs w:val="24"/>
          <w:lang w:val="en-US"/>
        </w:rPr>
        <w:t>merceury</w:t>
      </w:r>
      <w:proofErr w:type="spellEnd"/>
      <w:proofErr w:type="gramEnd"/>
      <w:r w:rsidR="004A445B">
        <w:rPr>
          <w:rFonts w:ascii="Arial" w:hAnsi="Arial" w:cs="Arial"/>
          <w:sz w:val="24"/>
          <w:szCs w:val="24"/>
          <w:lang w:val="en-US"/>
        </w:rPr>
        <w:t xml:space="preserve"> picture</w:t>
      </w:r>
    </w:p>
    <w:p w14:paraId="24F74B27" w14:textId="77777777" w:rsidR="00D42895" w:rsidRPr="00D42895" w:rsidRDefault="00D42895" w:rsidP="00D42895">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42895">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surface of Mercury is very similar to our moon. It has a very barren, rocky surface covered with many craters.</w:t>
      </w:r>
    </w:p>
    <w:p w14:paraId="3E0AD249" w14:textId="77777777" w:rsidR="00D42895" w:rsidRPr="00D42895" w:rsidRDefault="00D42895" w:rsidP="00D42895">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42895">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Being so close to the Sun, the daytime temperature on Mercury is scorching - reaching over 400 Degrees Celsius.</w:t>
      </w:r>
    </w:p>
    <w:p w14:paraId="4032206C" w14:textId="77777777" w:rsidR="00D42895" w:rsidRPr="00D42895" w:rsidRDefault="00D42895" w:rsidP="00D42895">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42895">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At night however, without an atmosphere to hold the heat in, the temperatures plummet, dropping to -180 Degrees Celsius.</w:t>
      </w:r>
    </w:p>
    <w:p w14:paraId="5E12AA45" w14:textId="77777777" w:rsidR="00D42895" w:rsidRDefault="00D42895">
      <w:pPr>
        <w:rPr>
          <w:rFonts w:ascii="Arial" w:hAnsi="Arial" w:cs="Arial"/>
          <w:sz w:val="26"/>
          <w:szCs w:val="26"/>
          <w:lang w:val="en-US"/>
        </w:rPr>
      </w:pPr>
    </w:p>
    <w:p w14:paraId="0D1B0D82" w14:textId="77777777" w:rsidR="004A445B" w:rsidRP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Mercury has a very low surface gravity.</w:t>
      </w:r>
    </w:p>
    <w:p w14:paraId="61E1F20A" w14:textId="77777777" w:rsidR="004A445B" w:rsidRP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Mercury has no </w:t>
      </w:r>
      <w:proofErr w:type="gramStart"/>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atmosphere which</w:t>
      </w:r>
      <w:proofErr w:type="gramEnd"/>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means there is no wind or weather to speak of.</w:t>
      </w:r>
    </w:p>
    <w:p w14:paraId="340F6437" w14:textId="77777777" w:rsidR="004A445B" w:rsidRP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There is also no water on the surface of Mercury, it is possible however that there could be water underneath the surface.</w:t>
      </w:r>
    </w:p>
    <w:p w14:paraId="4D84721D" w14:textId="77777777" w:rsid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Merceury</w:t>
      </w:r>
      <w:proofErr w:type="spellEnd"/>
      <w:r w:rsidRPr="004A445B">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was the hottest planet in the world.</w:t>
      </w:r>
    </w:p>
    <w:p w14:paraId="6D1A9E18" w14:textId="77777777" w:rsid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Helvetica" w:hAnsi="Helvetica" w:cs="Helvetica"/>
          <w:noProof/>
          <w:sz w:val="24"/>
          <w:szCs w:val="24"/>
          <w:lang w:val="en-US"/>
        </w:rPr>
        <w:drawing>
          <wp:inline distT="0" distB="0" distL="0" distR="0" wp14:anchorId="5E2E3DAD" wp14:editId="2F010A10">
            <wp:extent cx="2285703" cy="15595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0724" cy="1562986"/>
                    </a:xfrm>
                    <a:prstGeom prst="rect">
                      <a:avLst/>
                    </a:prstGeom>
                    <a:noFill/>
                    <a:ln>
                      <a:noFill/>
                    </a:ln>
                  </pic:spPr>
                </pic:pic>
              </a:graphicData>
            </a:graphic>
          </wp:inline>
        </w:drawing>
      </w:r>
      <w:r>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Jupiter</w:t>
      </w:r>
    </w:p>
    <w:p w14:paraId="312FFD93" w14:textId="77777777" w:rsidR="004A445B" w:rsidRPr="004A445B" w:rsidRDefault="004A445B" w:rsidP="004A445B">
      <w:pPr>
        <w:widowControl w:val="0"/>
        <w:tabs>
          <w:tab w:val="left" w:pos="220"/>
          <w:tab w:val="left" w:pos="720"/>
        </w:tabs>
        <w:autoSpaceDE w:val="0"/>
        <w:autoSpaceDN w:val="0"/>
        <w:adjustRightInd w:val="0"/>
        <w:spacing w:after="0" w:line="240" w:lineRule="auto"/>
        <w:ind w:left="720"/>
        <w:rPr>
          <w:rFonts w:ascii="Arial" w:hAnsi="Arial" w:cs="Arial"/>
          <w:b/>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91FB7D0" w14:textId="77777777" w:rsidR="004A445B" w:rsidRDefault="004A445B" w:rsidP="004A445B">
      <w:pPr>
        <w:widowControl w:val="0"/>
        <w:autoSpaceDE w:val="0"/>
        <w:autoSpaceDN w:val="0"/>
        <w:adjustRightInd w:val="0"/>
        <w:spacing w:after="0" w:line="240" w:lineRule="auto"/>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Jupiter is the fifth planet in order from the Sun and is about 483 million miles, or 777 million </w:t>
      </w:r>
      <w:proofErr w:type="spellStart"/>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kilometres</w:t>
      </w:r>
      <w:proofErr w:type="spellEnd"/>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hyperlink r:id="rId17" w:history="1">
        <w:r w:rsidRPr="004A445B">
          <w:rPr>
            <w:rFonts w:ascii="Arial" w:hAnsi="Arial" w:cs="Arial"/>
            <w:b/>
            <w:color w:val="0000E9"/>
            <w:u w:val="single" w:color="0000E9"/>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from the Sun</w:t>
        </w:r>
      </w:hyperlink>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Figure 1 shows the planets in order but the</w:t>
      </w:r>
      <w:r w:rsidRPr="004A445B">
        <w:rPr>
          <w:rFonts w:ascii="Arial" w:hAnsi="Arial" w:cs="Arial"/>
          <w:b/>
          <w:color w:val="4D4E50"/>
          <w:sz w:val="36"/>
          <w:szCs w:val="36"/>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distances</w:t>
      </w:r>
      <w:r w:rsidRPr="004A445B">
        <w:rPr>
          <w:rFonts w:ascii="Arial" w:hAnsi="Arial" w:cs="Arial"/>
          <w:b/>
          <w:color w:val="4D4E50"/>
          <w:sz w:val="36"/>
          <w:szCs w:val="36"/>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to </w:t>
      </w:r>
      <w:proofErr w:type="gramStart"/>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are</w:t>
      </w:r>
      <w:proofErr w:type="gramEnd"/>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not to scale.  The </w:t>
      </w:r>
      <w:hyperlink r:id="rId18" w:history="1">
        <w:r w:rsidRPr="004A445B">
          <w:rPr>
            <w:rFonts w:ascii="Arial" w:hAnsi="Arial" w:cs="Arial"/>
            <w:b/>
            <w:color w:val="0000E9"/>
            <w:u w:val="single" w:color="0000E9"/>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Earth</w:t>
        </w:r>
      </w:hyperlink>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is much closer Sun</w:t>
      </w:r>
      <w:r w:rsidRPr="004A445B">
        <w:rPr>
          <w:rFonts w:ascii="Arial" w:hAnsi="Arial" w:cs="Arial"/>
          <w:b/>
          <w:color w:val="4D4E50"/>
          <w:sz w:val="36"/>
          <w:szCs w:val="36"/>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A445B">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than it is to Jupiter.</w:t>
      </w:r>
    </w:p>
    <w:p w14:paraId="70DB5E02" w14:textId="77777777" w:rsidR="004D707A" w:rsidRDefault="004D707A" w:rsidP="004A445B">
      <w:pPr>
        <w:widowControl w:val="0"/>
        <w:autoSpaceDE w:val="0"/>
        <w:autoSpaceDN w:val="0"/>
        <w:adjustRightInd w:val="0"/>
        <w:spacing w:after="0" w:line="240" w:lineRule="auto"/>
        <w:rPr>
          <w:rFonts w:ascii="Arial" w:hAnsi="Arial" w:cs="Arial"/>
          <w:b/>
          <w:color w:val="4D4E5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AB25C74" w14:textId="77777777" w:rsidR="004D707A" w:rsidRPr="004A445B" w:rsidRDefault="004D707A" w:rsidP="004A445B">
      <w:pPr>
        <w:widowControl w:val="0"/>
        <w:autoSpaceDE w:val="0"/>
        <w:autoSpaceDN w:val="0"/>
        <w:adjustRightInd w:val="0"/>
        <w:spacing w:after="0" w:line="240" w:lineRule="auto"/>
        <w:rPr>
          <w:rFonts w:ascii="Arial" w:hAnsi="Arial" w:cs="Arial"/>
          <w:b/>
          <w:color w:val="4D4E50"/>
          <w:sz w:val="24"/>
          <w:szCs w:val="24"/>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p>
    <w:p w14:paraId="17918D02" w14:textId="77777777" w:rsidR="004A445B" w:rsidRPr="004A445B" w:rsidRDefault="004A445B">
      <w:pPr>
        <w:rPr>
          <w:rFonts w:ascii="Bernard MT Condensed" w:hAnsi="Bernard MT Condensed" w:cs="Arial"/>
          <w:b/>
          <w:color w:val="4F81BD" w:themeColor="accent1"/>
          <w:vertAlign w:val="superscript"/>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4A445B" w:rsidRPr="004A445B" w:rsidSect="00E043FC">
      <w:pgSz w:w="12240" w:h="15840"/>
      <w:pgMar w:top="1440" w:right="1608"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ernard MT Condensed">
    <w:panose1 w:val="020508060609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1C"/>
    <w:rsid w:val="0036481C"/>
    <w:rsid w:val="00421C45"/>
    <w:rsid w:val="00467C92"/>
    <w:rsid w:val="004A445B"/>
    <w:rsid w:val="004D707A"/>
    <w:rsid w:val="00555C77"/>
    <w:rsid w:val="00685CC2"/>
    <w:rsid w:val="00B77BD3"/>
    <w:rsid w:val="00D37B65"/>
    <w:rsid w:val="00D42895"/>
    <w:rsid w:val="00DE2317"/>
    <w:rsid w:val="00E043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74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BD3"/>
  </w:style>
  <w:style w:type="paragraph" w:styleId="Heading1">
    <w:name w:val="heading 1"/>
    <w:basedOn w:val="Normal"/>
    <w:next w:val="Normal"/>
    <w:link w:val="Heading1Char"/>
    <w:uiPriority w:val="9"/>
    <w:qFormat/>
    <w:rsid w:val="00B77BD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77BD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77BD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77BD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77BD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77BD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77BD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77B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77B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3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3FC"/>
    <w:rPr>
      <w:rFonts w:ascii="Lucida Grande" w:hAnsi="Lucida Grande" w:cs="Lucida Grande"/>
      <w:sz w:val="18"/>
      <w:szCs w:val="18"/>
    </w:rPr>
  </w:style>
  <w:style w:type="character" w:customStyle="1" w:styleId="Heading1Char">
    <w:name w:val="Heading 1 Char"/>
    <w:basedOn w:val="DefaultParagraphFont"/>
    <w:link w:val="Heading1"/>
    <w:uiPriority w:val="9"/>
    <w:rsid w:val="00B77BD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77BD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77BD3"/>
    <w:rPr>
      <w:caps/>
      <w:color w:val="622423" w:themeColor="accent2" w:themeShade="7F"/>
      <w:sz w:val="24"/>
      <w:szCs w:val="24"/>
    </w:rPr>
  </w:style>
  <w:style w:type="character" w:customStyle="1" w:styleId="Heading4Char">
    <w:name w:val="Heading 4 Char"/>
    <w:basedOn w:val="DefaultParagraphFont"/>
    <w:link w:val="Heading4"/>
    <w:uiPriority w:val="9"/>
    <w:semiHidden/>
    <w:rsid w:val="00B77BD3"/>
    <w:rPr>
      <w:caps/>
      <w:color w:val="622423" w:themeColor="accent2" w:themeShade="7F"/>
      <w:spacing w:val="10"/>
    </w:rPr>
  </w:style>
  <w:style w:type="character" w:customStyle="1" w:styleId="Heading5Char">
    <w:name w:val="Heading 5 Char"/>
    <w:basedOn w:val="DefaultParagraphFont"/>
    <w:link w:val="Heading5"/>
    <w:uiPriority w:val="9"/>
    <w:semiHidden/>
    <w:rsid w:val="00B77BD3"/>
    <w:rPr>
      <w:caps/>
      <w:color w:val="622423" w:themeColor="accent2" w:themeShade="7F"/>
      <w:spacing w:val="10"/>
    </w:rPr>
  </w:style>
  <w:style w:type="character" w:customStyle="1" w:styleId="Heading6Char">
    <w:name w:val="Heading 6 Char"/>
    <w:basedOn w:val="DefaultParagraphFont"/>
    <w:link w:val="Heading6"/>
    <w:uiPriority w:val="9"/>
    <w:semiHidden/>
    <w:rsid w:val="00B77BD3"/>
    <w:rPr>
      <w:caps/>
      <w:color w:val="943634" w:themeColor="accent2" w:themeShade="BF"/>
      <w:spacing w:val="10"/>
    </w:rPr>
  </w:style>
  <w:style w:type="character" w:customStyle="1" w:styleId="Heading7Char">
    <w:name w:val="Heading 7 Char"/>
    <w:basedOn w:val="DefaultParagraphFont"/>
    <w:link w:val="Heading7"/>
    <w:uiPriority w:val="9"/>
    <w:semiHidden/>
    <w:rsid w:val="00B77BD3"/>
    <w:rPr>
      <w:i/>
      <w:iCs/>
      <w:caps/>
      <w:color w:val="943634" w:themeColor="accent2" w:themeShade="BF"/>
      <w:spacing w:val="10"/>
    </w:rPr>
  </w:style>
  <w:style w:type="character" w:customStyle="1" w:styleId="Heading8Char">
    <w:name w:val="Heading 8 Char"/>
    <w:basedOn w:val="DefaultParagraphFont"/>
    <w:link w:val="Heading8"/>
    <w:uiPriority w:val="9"/>
    <w:semiHidden/>
    <w:rsid w:val="00B77BD3"/>
    <w:rPr>
      <w:caps/>
      <w:spacing w:val="10"/>
      <w:sz w:val="20"/>
      <w:szCs w:val="20"/>
    </w:rPr>
  </w:style>
  <w:style w:type="character" w:customStyle="1" w:styleId="Heading9Char">
    <w:name w:val="Heading 9 Char"/>
    <w:basedOn w:val="DefaultParagraphFont"/>
    <w:link w:val="Heading9"/>
    <w:uiPriority w:val="9"/>
    <w:semiHidden/>
    <w:rsid w:val="00B77BD3"/>
    <w:rPr>
      <w:i/>
      <w:iCs/>
      <w:caps/>
      <w:spacing w:val="10"/>
      <w:sz w:val="20"/>
      <w:szCs w:val="20"/>
    </w:rPr>
  </w:style>
  <w:style w:type="paragraph" w:styleId="Caption">
    <w:name w:val="caption"/>
    <w:basedOn w:val="Normal"/>
    <w:next w:val="Normal"/>
    <w:uiPriority w:val="35"/>
    <w:semiHidden/>
    <w:unhideWhenUsed/>
    <w:qFormat/>
    <w:rsid w:val="00B77BD3"/>
    <w:rPr>
      <w:caps/>
      <w:spacing w:val="10"/>
      <w:sz w:val="18"/>
      <w:szCs w:val="18"/>
    </w:rPr>
  </w:style>
  <w:style w:type="paragraph" w:styleId="Title">
    <w:name w:val="Title"/>
    <w:basedOn w:val="Normal"/>
    <w:next w:val="Normal"/>
    <w:link w:val="TitleChar"/>
    <w:uiPriority w:val="10"/>
    <w:qFormat/>
    <w:rsid w:val="00B77BD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77BD3"/>
    <w:rPr>
      <w:caps/>
      <w:color w:val="632423" w:themeColor="accent2" w:themeShade="80"/>
      <w:spacing w:val="50"/>
      <w:sz w:val="44"/>
      <w:szCs w:val="44"/>
    </w:rPr>
  </w:style>
  <w:style w:type="paragraph" w:styleId="Subtitle">
    <w:name w:val="Subtitle"/>
    <w:basedOn w:val="Normal"/>
    <w:next w:val="Normal"/>
    <w:link w:val="SubtitleChar"/>
    <w:uiPriority w:val="11"/>
    <w:qFormat/>
    <w:rsid w:val="00B77B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77BD3"/>
    <w:rPr>
      <w:caps/>
      <w:spacing w:val="20"/>
      <w:sz w:val="18"/>
      <w:szCs w:val="18"/>
    </w:rPr>
  </w:style>
  <w:style w:type="character" w:styleId="Strong">
    <w:name w:val="Strong"/>
    <w:uiPriority w:val="22"/>
    <w:qFormat/>
    <w:rsid w:val="00B77BD3"/>
    <w:rPr>
      <w:b/>
      <w:bCs/>
      <w:color w:val="943634" w:themeColor="accent2" w:themeShade="BF"/>
      <w:spacing w:val="5"/>
    </w:rPr>
  </w:style>
  <w:style w:type="character" w:styleId="Emphasis">
    <w:name w:val="Emphasis"/>
    <w:uiPriority w:val="20"/>
    <w:qFormat/>
    <w:rsid w:val="00B77BD3"/>
    <w:rPr>
      <w:caps/>
      <w:spacing w:val="5"/>
      <w:sz w:val="20"/>
      <w:szCs w:val="20"/>
    </w:rPr>
  </w:style>
  <w:style w:type="paragraph" w:styleId="NoSpacing">
    <w:name w:val="No Spacing"/>
    <w:basedOn w:val="Normal"/>
    <w:link w:val="NoSpacingChar"/>
    <w:uiPriority w:val="1"/>
    <w:qFormat/>
    <w:rsid w:val="00B77BD3"/>
    <w:pPr>
      <w:spacing w:after="0" w:line="240" w:lineRule="auto"/>
    </w:pPr>
  </w:style>
  <w:style w:type="character" w:customStyle="1" w:styleId="NoSpacingChar">
    <w:name w:val="No Spacing Char"/>
    <w:basedOn w:val="DefaultParagraphFont"/>
    <w:link w:val="NoSpacing"/>
    <w:uiPriority w:val="1"/>
    <w:rsid w:val="00B77BD3"/>
  </w:style>
  <w:style w:type="paragraph" w:styleId="ListParagraph">
    <w:name w:val="List Paragraph"/>
    <w:basedOn w:val="Normal"/>
    <w:uiPriority w:val="34"/>
    <w:qFormat/>
    <w:rsid w:val="00B77BD3"/>
    <w:pPr>
      <w:ind w:left="720"/>
      <w:contextualSpacing/>
    </w:pPr>
  </w:style>
  <w:style w:type="paragraph" w:styleId="Quote">
    <w:name w:val="Quote"/>
    <w:basedOn w:val="Normal"/>
    <w:next w:val="Normal"/>
    <w:link w:val="QuoteChar"/>
    <w:uiPriority w:val="29"/>
    <w:qFormat/>
    <w:rsid w:val="00B77BD3"/>
    <w:rPr>
      <w:i/>
      <w:iCs/>
    </w:rPr>
  </w:style>
  <w:style w:type="character" w:customStyle="1" w:styleId="QuoteChar">
    <w:name w:val="Quote Char"/>
    <w:basedOn w:val="DefaultParagraphFont"/>
    <w:link w:val="Quote"/>
    <w:uiPriority w:val="29"/>
    <w:rsid w:val="00B77BD3"/>
    <w:rPr>
      <w:i/>
      <w:iCs/>
    </w:rPr>
  </w:style>
  <w:style w:type="paragraph" w:styleId="IntenseQuote">
    <w:name w:val="Intense Quote"/>
    <w:basedOn w:val="Normal"/>
    <w:next w:val="Normal"/>
    <w:link w:val="IntenseQuoteChar"/>
    <w:uiPriority w:val="30"/>
    <w:qFormat/>
    <w:rsid w:val="00B77BD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77BD3"/>
    <w:rPr>
      <w:caps/>
      <w:color w:val="622423" w:themeColor="accent2" w:themeShade="7F"/>
      <w:spacing w:val="5"/>
      <w:sz w:val="20"/>
      <w:szCs w:val="20"/>
    </w:rPr>
  </w:style>
  <w:style w:type="character" w:styleId="SubtleEmphasis">
    <w:name w:val="Subtle Emphasis"/>
    <w:uiPriority w:val="19"/>
    <w:qFormat/>
    <w:rsid w:val="00B77BD3"/>
    <w:rPr>
      <w:i/>
      <w:iCs/>
    </w:rPr>
  </w:style>
  <w:style w:type="character" w:styleId="IntenseEmphasis">
    <w:name w:val="Intense Emphasis"/>
    <w:uiPriority w:val="21"/>
    <w:qFormat/>
    <w:rsid w:val="00B77BD3"/>
    <w:rPr>
      <w:i/>
      <w:iCs/>
      <w:caps/>
      <w:spacing w:val="10"/>
      <w:sz w:val="20"/>
      <w:szCs w:val="20"/>
    </w:rPr>
  </w:style>
  <w:style w:type="character" w:styleId="SubtleReference">
    <w:name w:val="Subtle Reference"/>
    <w:basedOn w:val="DefaultParagraphFont"/>
    <w:uiPriority w:val="31"/>
    <w:qFormat/>
    <w:rsid w:val="00B77BD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77BD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77BD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77BD3"/>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BD3"/>
  </w:style>
  <w:style w:type="paragraph" w:styleId="Heading1">
    <w:name w:val="heading 1"/>
    <w:basedOn w:val="Normal"/>
    <w:next w:val="Normal"/>
    <w:link w:val="Heading1Char"/>
    <w:uiPriority w:val="9"/>
    <w:qFormat/>
    <w:rsid w:val="00B77BD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77BD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77BD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77BD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77BD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77BD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77BD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77B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77B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3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3FC"/>
    <w:rPr>
      <w:rFonts w:ascii="Lucida Grande" w:hAnsi="Lucida Grande" w:cs="Lucida Grande"/>
      <w:sz w:val="18"/>
      <w:szCs w:val="18"/>
    </w:rPr>
  </w:style>
  <w:style w:type="character" w:customStyle="1" w:styleId="Heading1Char">
    <w:name w:val="Heading 1 Char"/>
    <w:basedOn w:val="DefaultParagraphFont"/>
    <w:link w:val="Heading1"/>
    <w:uiPriority w:val="9"/>
    <w:rsid w:val="00B77BD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77BD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77BD3"/>
    <w:rPr>
      <w:caps/>
      <w:color w:val="622423" w:themeColor="accent2" w:themeShade="7F"/>
      <w:sz w:val="24"/>
      <w:szCs w:val="24"/>
    </w:rPr>
  </w:style>
  <w:style w:type="character" w:customStyle="1" w:styleId="Heading4Char">
    <w:name w:val="Heading 4 Char"/>
    <w:basedOn w:val="DefaultParagraphFont"/>
    <w:link w:val="Heading4"/>
    <w:uiPriority w:val="9"/>
    <w:semiHidden/>
    <w:rsid w:val="00B77BD3"/>
    <w:rPr>
      <w:caps/>
      <w:color w:val="622423" w:themeColor="accent2" w:themeShade="7F"/>
      <w:spacing w:val="10"/>
    </w:rPr>
  </w:style>
  <w:style w:type="character" w:customStyle="1" w:styleId="Heading5Char">
    <w:name w:val="Heading 5 Char"/>
    <w:basedOn w:val="DefaultParagraphFont"/>
    <w:link w:val="Heading5"/>
    <w:uiPriority w:val="9"/>
    <w:semiHidden/>
    <w:rsid w:val="00B77BD3"/>
    <w:rPr>
      <w:caps/>
      <w:color w:val="622423" w:themeColor="accent2" w:themeShade="7F"/>
      <w:spacing w:val="10"/>
    </w:rPr>
  </w:style>
  <w:style w:type="character" w:customStyle="1" w:styleId="Heading6Char">
    <w:name w:val="Heading 6 Char"/>
    <w:basedOn w:val="DefaultParagraphFont"/>
    <w:link w:val="Heading6"/>
    <w:uiPriority w:val="9"/>
    <w:semiHidden/>
    <w:rsid w:val="00B77BD3"/>
    <w:rPr>
      <w:caps/>
      <w:color w:val="943634" w:themeColor="accent2" w:themeShade="BF"/>
      <w:spacing w:val="10"/>
    </w:rPr>
  </w:style>
  <w:style w:type="character" w:customStyle="1" w:styleId="Heading7Char">
    <w:name w:val="Heading 7 Char"/>
    <w:basedOn w:val="DefaultParagraphFont"/>
    <w:link w:val="Heading7"/>
    <w:uiPriority w:val="9"/>
    <w:semiHidden/>
    <w:rsid w:val="00B77BD3"/>
    <w:rPr>
      <w:i/>
      <w:iCs/>
      <w:caps/>
      <w:color w:val="943634" w:themeColor="accent2" w:themeShade="BF"/>
      <w:spacing w:val="10"/>
    </w:rPr>
  </w:style>
  <w:style w:type="character" w:customStyle="1" w:styleId="Heading8Char">
    <w:name w:val="Heading 8 Char"/>
    <w:basedOn w:val="DefaultParagraphFont"/>
    <w:link w:val="Heading8"/>
    <w:uiPriority w:val="9"/>
    <w:semiHidden/>
    <w:rsid w:val="00B77BD3"/>
    <w:rPr>
      <w:caps/>
      <w:spacing w:val="10"/>
      <w:sz w:val="20"/>
      <w:szCs w:val="20"/>
    </w:rPr>
  </w:style>
  <w:style w:type="character" w:customStyle="1" w:styleId="Heading9Char">
    <w:name w:val="Heading 9 Char"/>
    <w:basedOn w:val="DefaultParagraphFont"/>
    <w:link w:val="Heading9"/>
    <w:uiPriority w:val="9"/>
    <w:semiHidden/>
    <w:rsid w:val="00B77BD3"/>
    <w:rPr>
      <w:i/>
      <w:iCs/>
      <w:caps/>
      <w:spacing w:val="10"/>
      <w:sz w:val="20"/>
      <w:szCs w:val="20"/>
    </w:rPr>
  </w:style>
  <w:style w:type="paragraph" w:styleId="Caption">
    <w:name w:val="caption"/>
    <w:basedOn w:val="Normal"/>
    <w:next w:val="Normal"/>
    <w:uiPriority w:val="35"/>
    <w:semiHidden/>
    <w:unhideWhenUsed/>
    <w:qFormat/>
    <w:rsid w:val="00B77BD3"/>
    <w:rPr>
      <w:caps/>
      <w:spacing w:val="10"/>
      <w:sz w:val="18"/>
      <w:szCs w:val="18"/>
    </w:rPr>
  </w:style>
  <w:style w:type="paragraph" w:styleId="Title">
    <w:name w:val="Title"/>
    <w:basedOn w:val="Normal"/>
    <w:next w:val="Normal"/>
    <w:link w:val="TitleChar"/>
    <w:uiPriority w:val="10"/>
    <w:qFormat/>
    <w:rsid w:val="00B77BD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77BD3"/>
    <w:rPr>
      <w:caps/>
      <w:color w:val="632423" w:themeColor="accent2" w:themeShade="80"/>
      <w:spacing w:val="50"/>
      <w:sz w:val="44"/>
      <w:szCs w:val="44"/>
    </w:rPr>
  </w:style>
  <w:style w:type="paragraph" w:styleId="Subtitle">
    <w:name w:val="Subtitle"/>
    <w:basedOn w:val="Normal"/>
    <w:next w:val="Normal"/>
    <w:link w:val="SubtitleChar"/>
    <w:uiPriority w:val="11"/>
    <w:qFormat/>
    <w:rsid w:val="00B77B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77BD3"/>
    <w:rPr>
      <w:caps/>
      <w:spacing w:val="20"/>
      <w:sz w:val="18"/>
      <w:szCs w:val="18"/>
    </w:rPr>
  </w:style>
  <w:style w:type="character" w:styleId="Strong">
    <w:name w:val="Strong"/>
    <w:uiPriority w:val="22"/>
    <w:qFormat/>
    <w:rsid w:val="00B77BD3"/>
    <w:rPr>
      <w:b/>
      <w:bCs/>
      <w:color w:val="943634" w:themeColor="accent2" w:themeShade="BF"/>
      <w:spacing w:val="5"/>
    </w:rPr>
  </w:style>
  <w:style w:type="character" w:styleId="Emphasis">
    <w:name w:val="Emphasis"/>
    <w:uiPriority w:val="20"/>
    <w:qFormat/>
    <w:rsid w:val="00B77BD3"/>
    <w:rPr>
      <w:caps/>
      <w:spacing w:val="5"/>
      <w:sz w:val="20"/>
      <w:szCs w:val="20"/>
    </w:rPr>
  </w:style>
  <w:style w:type="paragraph" w:styleId="NoSpacing">
    <w:name w:val="No Spacing"/>
    <w:basedOn w:val="Normal"/>
    <w:link w:val="NoSpacingChar"/>
    <w:uiPriority w:val="1"/>
    <w:qFormat/>
    <w:rsid w:val="00B77BD3"/>
    <w:pPr>
      <w:spacing w:after="0" w:line="240" w:lineRule="auto"/>
    </w:pPr>
  </w:style>
  <w:style w:type="character" w:customStyle="1" w:styleId="NoSpacingChar">
    <w:name w:val="No Spacing Char"/>
    <w:basedOn w:val="DefaultParagraphFont"/>
    <w:link w:val="NoSpacing"/>
    <w:uiPriority w:val="1"/>
    <w:rsid w:val="00B77BD3"/>
  </w:style>
  <w:style w:type="paragraph" w:styleId="ListParagraph">
    <w:name w:val="List Paragraph"/>
    <w:basedOn w:val="Normal"/>
    <w:uiPriority w:val="34"/>
    <w:qFormat/>
    <w:rsid w:val="00B77BD3"/>
    <w:pPr>
      <w:ind w:left="720"/>
      <w:contextualSpacing/>
    </w:pPr>
  </w:style>
  <w:style w:type="paragraph" w:styleId="Quote">
    <w:name w:val="Quote"/>
    <w:basedOn w:val="Normal"/>
    <w:next w:val="Normal"/>
    <w:link w:val="QuoteChar"/>
    <w:uiPriority w:val="29"/>
    <w:qFormat/>
    <w:rsid w:val="00B77BD3"/>
    <w:rPr>
      <w:i/>
      <w:iCs/>
    </w:rPr>
  </w:style>
  <w:style w:type="character" w:customStyle="1" w:styleId="QuoteChar">
    <w:name w:val="Quote Char"/>
    <w:basedOn w:val="DefaultParagraphFont"/>
    <w:link w:val="Quote"/>
    <w:uiPriority w:val="29"/>
    <w:rsid w:val="00B77BD3"/>
    <w:rPr>
      <w:i/>
      <w:iCs/>
    </w:rPr>
  </w:style>
  <w:style w:type="paragraph" w:styleId="IntenseQuote">
    <w:name w:val="Intense Quote"/>
    <w:basedOn w:val="Normal"/>
    <w:next w:val="Normal"/>
    <w:link w:val="IntenseQuoteChar"/>
    <w:uiPriority w:val="30"/>
    <w:qFormat/>
    <w:rsid w:val="00B77BD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77BD3"/>
    <w:rPr>
      <w:caps/>
      <w:color w:val="622423" w:themeColor="accent2" w:themeShade="7F"/>
      <w:spacing w:val="5"/>
      <w:sz w:val="20"/>
      <w:szCs w:val="20"/>
    </w:rPr>
  </w:style>
  <w:style w:type="character" w:styleId="SubtleEmphasis">
    <w:name w:val="Subtle Emphasis"/>
    <w:uiPriority w:val="19"/>
    <w:qFormat/>
    <w:rsid w:val="00B77BD3"/>
    <w:rPr>
      <w:i/>
      <w:iCs/>
    </w:rPr>
  </w:style>
  <w:style w:type="character" w:styleId="IntenseEmphasis">
    <w:name w:val="Intense Emphasis"/>
    <w:uiPriority w:val="21"/>
    <w:qFormat/>
    <w:rsid w:val="00B77BD3"/>
    <w:rPr>
      <w:i/>
      <w:iCs/>
      <w:caps/>
      <w:spacing w:val="10"/>
      <w:sz w:val="20"/>
      <w:szCs w:val="20"/>
    </w:rPr>
  </w:style>
  <w:style w:type="character" w:styleId="SubtleReference">
    <w:name w:val="Subtle Reference"/>
    <w:basedOn w:val="DefaultParagraphFont"/>
    <w:uiPriority w:val="31"/>
    <w:qFormat/>
    <w:rsid w:val="00B77BD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77BD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77BD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77BD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iencekids.co.nz/sciencefacts/space/moon.html" TargetMode="External"/><Relationship Id="rId20" Type="http://schemas.openxmlformats.org/officeDocument/2006/relationships/theme" Target="theme/theme1.xml"/><Relationship Id="rId10" Type="http://schemas.openxmlformats.org/officeDocument/2006/relationships/hyperlink" Target="http://www.sciencekids.co.nz/sciencefacts/planets.html" TargetMode="External"/><Relationship Id="rId11" Type="http://schemas.openxmlformats.org/officeDocument/2006/relationships/hyperlink" Target="http://www.sciencekids.co.nz/sciencefacts/space/asteroids.html" TargetMode="External"/><Relationship Id="rId12" Type="http://schemas.openxmlformats.org/officeDocument/2006/relationships/hyperlink" Target="http://www.sciencekids.co.nz/sciencefacts/space/solarsystem.html" TargetMode="External"/><Relationship Id="rId13" Type="http://schemas.openxmlformats.org/officeDocument/2006/relationships/hyperlink" Target="http://www.sciencekids.co.nz/sciencefacts/space/solarsystemmoons.html"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www.planetsforkids.org/star-sun.html" TargetMode="External"/><Relationship Id="rId18" Type="http://schemas.openxmlformats.org/officeDocument/2006/relationships/hyperlink" Target="http://www.planetsforkids.org/planet-earth.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kids.co.nz/sciencefacts/space.html" TargetMode="External"/><Relationship Id="rId7" Type="http://schemas.openxmlformats.org/officeDocument/2006/relationships/hyperlink" Target="http://www.sciencekids.co.nz/sciencefacts/earth.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678</Words>
  <Characters>3865</Characters>
  <Application>Microsoft Macintosh Word</Application>
  <DocSecurity>0</DocSecurity>
  <Lines>32</Lines>
  <Paragraphs>9</Paragraphs>
  <ScaleCrop>false</ScaleCrop>
  <Company>BYM ltd</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Ghafadgi</dc:creator>
  <cp:keywords/>
  <dc:description/>
  <cp:lastModifiedBy>Mazin Ghafadgi</cp:lastModifiedBy>
  <cp:revision>2</cp:revision>
  <dcterms:created xsi:type="dcterms:W3CDTF">2015-03-14T15:27:00Z</dcterms:created>
  <dcterms:modified xsi:type="dcterms:W3CDTF">2015-03-14T19:28:00Z</dcterms:modified>
</cp:coreProperties>
</file>